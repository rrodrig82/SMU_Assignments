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3DE1" w14:textId="77777777" w:rsidR="00A9204E" w:rsidRDefault="001C22DE">
      <w:r>
        <w:rPr>
          <w:noProof/>
        </w:rPr>
        <w:drawing>
          <wp:inline distT="0" distB="0" distL="0" distR="0" wp14:anchorId="6D7BDE51" wp14:editId="440CB3C0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DE"/>
    <w:rsid w:val="001C22DE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E26E"/>
  <w15:chartTrackingRefBased/>
  <w15:docId w15:val="{26E2643D-A593-4E55-8F22-7B1131C4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45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12145</dc:creator>
  <cp:keywords/>
  <dc:description/>
  <cp:lastModifiedBy>12145</cp:lastModifiedBy>
  <cp:revision>1</cp:revision>
  <dcterms:created xsi:type="dcterms:W3CDTF">2019-11-20T01:58:00Z</dcterms:created>
  <dcterms:modified xsi:type="dcterms:W3CDTF">2019-11-20T01:59:00Z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